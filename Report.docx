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BE" w:rsidRPr="003F14D8" w:rsidRDefault="00CE6EBE" w:rsidP="00CE6EBE">
      <w:pPr>
        <w:jc w:val="center"/>
        <w:rPr>
          <w:rFonts w:ascii="Times New Roman" w:hAnsi="Times New Roman" w:cs="Times New Roman"/>
          <w:b/>
          <w:bCs/>
          <w:sz w:val="52"/>
          <w:u w:val="single"/>
        </w:rPr>
      </w:pPr>
      <w:r w:rsidRPr="003F14D8">
        <w:rPr>
          <w:rFonts w:ascii="Times New Roman" w:hAnsi="Times New Roman" w:cs="Times New Roman"/>
          <w:b/>
          <w:bCs/>
          <w:sz w:val="52"/>
          <w:u w:val="single"/>
        </w:rPr>
        <w:t>Project Report: Email Spam Detection</w:t>
      </w:r>
    </w:p>
    <w:p w:rsidR="00CE6EBE" w:rsidRPr="003F14D8" w:rsidRDefault="00CE6EBE" w:rsidP="00CE6EBE">
      <w:pPr>
        <w:rPr>
          <w:rFonts w:ascii="Times New Roman" w:hAnsi="Times New Roman" w:cs="Times New Roman"/>
          <w:b/>
          <w:bCs/>
          <w:sz w:val="32"/>
          <w:u w:val="single"/>
        </w:rPr>
      </w:pPr>
      <w:r w:rsidRPr="003F14D8">
        <w:rPr>
          <w:rFonts w:ascii="Times New Roman" w:hAnsi="Times New Roman" w:cs="Times New Roman"/>
          <w:b/>
          <w:bCs/>
          <w:sz w:val="32"/>
          <w:u w:val="single"/>
        </w:rPr>
        <w:t>Introduction</w:t>
      </w:r>
    </w:p>
    <w:p w:rsidR="00CE6EBE" w:rsidRPr="003F14D8" w:rsidRDefault="00CE6EBE" w:rsidP="00CE6EBE">
      <w:pPr>
        <w:jc w:val="both"/>
        <w:rPr>
          <w:rFonts w:ascii="Times New Roman" w:hAnsi="Times New Roman" w:cs="Times New Roman"/>
          <w:sz w:val="24"/>
        </w:rPr>
      </w:pPr>
      <w:r w:rsidRPr="003F14D8">
        <w:rPr>
          <w:rFonts w:ascii="Times New Roman" w:hAnsi="Times New Roman" w:cs="Times New Roman"/>
          <w:sz w:val="24"/>
        </w:rPr>
        <w:t xml:space="preserve">This project aims to build a predictive system for email spam detection using a dataset obtained from </w:t>
      </w:r>
      <w:proofErr w:type="spellStart"/>
      <w:r w:rsidRPr="003F14D8">
        <w:rPr>
          <w:rFonts w:ascii="Times New Roman" w:hAnsi="Times New Roman" w:cs="Times New Roman"/>
          <w:sz w:val="24"/>
        </w:rPr>
        <w:t>Kaggle</w:t>
      </w:r>
      <w:proofErr w:type="spellEnd"/>
      <w:r w:rsidRPr="003F14D8">
        <w:rPr>
          <w:rFonts w:ascii="Times New Roman" w:hAnsi="Times New Roman" w:cs="Times New Roman"/>
          <w:sz w:val="24"/>
        </w:rPr>
        <w:t xml:space="preserve">. The dataset contains various emails </w:t>
      </w:r>
      <w:proofErr w:type="spellStart"/>
      <w:r w:rsidRPr="003F14D8">
        <w:rPr>
          <w:rFonts w:ascii="Times New Roman" w:hAnsi="Times New Roman" w:cs="Times New Roman"/>
          <w:sz w:val="24"/>
        </w:rPr>
        <w:t>labeled</w:t>
      </w:r>
      <w:proofErr w:type="spellEnd"/>
      <w:r w:rsidRPr="003F14D8">
        <w:rPr>
          <w:rFonts w:ascii="Times New Roman" w:hAnsi="Times New Roman" w:cs="Times New Roman"/>
          <w:sz w:val="24"/>
        </w:rPr>
        <w:t xml:space="preserve"> as spam or not spam. The following steps outline the process taken to achieve an accurate and reliable spam detection model.</w:t>
      </w:r>
    </w:p>
    <w:p w:rsidR="00CE6EBE" w:rsidRPr="003F14D8" w:rsidRDefault="00CE6EBE" w:rsidP="00CE6EBE">
      <w:pPr>
        <w:rPr>
          <w:rFonts w:ascii="Times New Roman" w:hAnsi="Times New Roman" w:cs="Times New Roman"/>
          <w:b/>
          <w:bCs/>
          <w:sz w:val="32"/>
          <w:u w:val="single"/>
        </w:rPr>
      </w:pPr>
      <w:r w:rsidRPr="003F14D8">
        <w:rPr>
          <w:rFonts w:ascii="Times New Roman" w:hAnsi="Times New Roman" w:cs="Times New Roman"/>
          <w:b/>
          <w:bCs/>
          <w:sz w:val="32"/>
          <w:u w:val="single"/>
        </w:rPr>
        <w:t>Dataset</w:t>
      </w:r>
    </w:p>
    <w:p w:rsidR="00CE6EBE" w:rsidRPr="003F14D8" w:rsidRDefault="00CE6EBE" w:rsidP="00CE6EBE">
      <w:pPr>
        <w:numPr>
          <w:ilvl w:val="0"/>
          <w:numId w:val="1"/>
        </w:numPr>
        <w:rPr>
          <w:rFonts w:ascii="Times New Roman" w:hAnsi="Times New Roman" w:cs="Times New Roman"/>
          <w:sz w:val="24"/>
          <w:szCs w:val="24"/>
        </w:rPr>
      </w:pPr>
      <w:r w:rsidRPr="003F14D8">
        <w:rPr>
          <w:rFonts w:ascii="Times New Roman" w:hAnsi="Times New Roman" w:cs="Times New Roman"/>
          <w:b/>
          <w:bCs/>
          <w:sz w:val="24"/>
          <w:szCs w:val="24"/>
        </w:rPr>
        <w:t>Source</w:t>
      </w:r>
      <w:r w:rsidRPr="003F14D8">
        <w:rPr>
          <w:rFonts w:ascii="Times New Roman" w:hAnsi="Times New Roman" w:cs="Times New Roman"/>
          <w:sz w:val="24"/>
          <w:szCs w:val="24"/>
        </w:rPr>
        <w:t xml:space="preserve">: </w:t>
      </w:r>
      <w:hyperlink r:id="rId7" w:tgtFrame="_new" w:history="1">
        <w:proofErr w:type="spellStart"/>
        <w:r w:rsidRPr="003F14D8">
          <w:rPr>
            <w:rStyle w:val="Hyperlink"/>
            <w:rFonts w:ascii="Times New Roman" w:hAnsi="Times New Roman" w:cs="Times New Roman"/>
            <w:sz w:val="24"/>
            <w:szCs w:val="24"/>
          </w:rPr>
          <w:t>Kaggle</w:t>
        </w:r>
        <w:proofErr w:type="spellEnd"/>
        <w:r w:rsidRPr="003F14D8">
          <w:rPr>
            <w:rStyle w:val="Hyperlink"/>
            <w:rFonts w:ascii="Times New Roman" w:hAnsi="Times New Roman" w:cs="Times New Roman"/>
            <w:sz w:val="24"/>
            <w:szCs w:val="24"/>
          </w:rPr>
          <w:t xml:space="preserve"> Email Spam Dataset</w:t>
        </w:r>
      </w:hyperlink>
    </w:p>
    <w:p w:rsidR="00CE6EBE" w:rsidRPr="003F14D8" w:rsidRDefault="00CE6EBE" w:rsidP="00CE6EBE">
      <w:pPr>
        <w:numPr>
          <w:ilvl w:val="0"/>
          <w:numId w:val="1"/>
        </w:numPr>
        <w:rPr>
          <w:rFonts w:ascii="Times New Roman" w:hAnsi="Times New Roman" w:cs="Times New Roman"/>
          <w:sz w:val="24"/>
          <w:szCs w:val="24"/>
        </w:rPr>
      </w:pPr>
      <w:r w:rsidRPr="003F14D8">
        <w:rPr>
          <w:rFonts w:ascii="Times New Roman" w:hAnsi="Times New Roman" w:cs="Times New Roman"/>
          <w:b/>
          <w:bCs/>
          <w:sz w:val="24"/>
          <w:szCs w:val="24"/>
        </w:rPr>
        <w:t>Content</w:t>
      </w:r>
      <w:r w:rsidRPr="003F14D8">
        <w:rPr>
          <w:rFonts w:ascii="Times New Roman" w:hAnsi="Times New Roman" w:cs="Times New Roman"/>
          <w:sz w:val="24"/>
          <w:szCs w:val="24"/>
        </w:rPr>
        <w:t xml:space="preserve">: Emails </w:t>
      </w:r>
      <w:proofErr w:type="spellStart"/>
      <w:r w:rsidRPr="003F14D8">
        <w:rPr>
          <w:rFonts w:ascii="Times New Roman" w:hAnsi="Times New Roman" w:cs="Times New Roman"/>
          <w:sz w:val="24"/>
          <w:szCs w:val="24"/>
        </w:rPr>
        <w:t>labeled</w:t>
      </w:r>
      <w:proofErr w:type="spellEnd"/>
      <w:r w:rsidRPr="003F14D8">
        <w:rPr>
          <w:rFonts w:ascii="Times New Roman" w:hAnsi="Times New Roman" w:cs="Times New Roman"/>
          <w:sz w:val="24"/>
          <w:szCs w:val="24"/>
        </w:rPr>
        <w:t xml:space="preserve"> as spam or not spam.</w:t>
      </w:r>
    </w:p>
    <w:p w:rsidR="00CE6EBE" w:rsidRPr="003F14D8" w:rsidRDefault="00CE6EBE" w:rsidP="00CE6EBE">
      <w:pPr>
        <w:tabs>
          <w:tab w:val="left" w:pos="3615"/>
        </w:tabs>
        <w:rPr>
          <w:rFonts w:ascii="Times New Roman" w:hAnsi="Times New Roman" w:cs="Times New Roman"/>
          <w:b/>
          <w:bCs/>
          <w:sz w:val="32"/>
          <w:u w:val="single"/>
        </w:rPr>
      </w:pPr>
      <w:r w:rsidRPr="003F14D8">
        <w:rPr>
          <w:rFonts w:ascii="Times New Roman" w:hAnsi="Times New Roman" w:cs="Times New Roman"/>
          <w:b/>
          <w:bCs/>
          <w:sz w:val="32"/>
          <w:u w:val="single"/>
        </w:rPr>
        <w:t>Data Collection and Pre-processing:</w:t>
      </w:r>
    </w:p>
    <w:p w:rsidR="00CE6EBE" w:rsidRPr="003F14D8" w:rsidRDefault="00CE6EBE" w:rsidP="00CE6EBE">
      <w:pPr>
        <w:ind w:left="360"/>
        <w:rPr>
          <w:rFonts w:ascii="Times New Roman" w:hAnsi="Times New Roman" w:cs="Times New Roman"/>
          <w:sz w:val="28"/>
          <w:u w:val="single"/>
        </w:rPr>
      </w:pPr>
      <w:r w:rsidRPr="003F14D8">
        <w:rPr>
          <w:rFonts w:ascii="Times New Roman" w:hAnsi="Times New Roman" w:cs="Times New Roman"/>
          <w:b/>
          <w:bCs/>
          <w:sz w:val="28"/>
          <w:u w:val="single"/>
        </w:rPr>
        <w:t>Importing the Dataset</w:t>
      </w:r>
      <w:r w:rsidRPr="003F14D8">
        <w:rPr>
          <w:rFonts w:ascii="Times New Roman" w:hAnsi="Times New Roman" w:cs="Times New Roman"/>
          <w:sz w:val="28"/>
          <w:u w:val="single"/>
        </w:rPr>
        <w:t>:</w:t>
      </w:r>
    </w:p>
    <w:p w:rsidR="00CE6EBE" w:rsidRPr="003F14D8" w:rsidRDefault="00CE6EBE" w:rsidP="00C1508C">
      <w:pPr>
        <w:rPr>
          <w:rFonts w:ascii="Times New Roman" w:hAnsi="Times New Roman" w:cs="Times New Roman"/>
        </w:rPr>
      </w:pPr>
      <w:r w:rsidRPr="003F14D8">
        <w:rPr>
          <w:rFonts w:ascii="Times New Roman" w:hAnsi="Times New Roman" w:cs="Times New Roman"/>
        </w:rPr>
        <w:drawing>
          <wp:inline distT="0" distB="0" distL="0" distR="0" wp14:anchorId="175C777B" wp14:editId="02F8B6CA">
            <wp:extent cx="6083935"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3935" cy="866775"/>
                    </a:xfrm>
                    <a:prstGeom prst="rect">
                      <a:avLst/>
                    </a:prstGeom>
                  </pic:spPr>
                </pic:pic>
              </a:graphicData>
            </a:graphic>
          </wp:inline>
        </w:drawing>
      </w:r>
    </w:p>
    <w:p w:rsidR="00CE6EBE" w:rsidRPr="003F14D8" w:rsidRDefault="00CE6EBE" w:rsidP="00CE6EBE">
      <w:pPr>
        <w:ind w:firstLine="360"/>
        <w:rPr>
          <w:rFonts w:ascii="Times New Roman" w:hAnsi="Times New Roman" w:cs="Times New Roman"/>
          <w:sz w:val="28"/>
          <w:u w:val="single"/>
        </w:rPr>
      </w:pPr>
      <w:r w:rsidRPr="003F14D8">
        <w:rPr>
          <w:rFonts w:ascii="Times New Roman" w:hAnsi="Times New Roman" w:cs="Times New Roman"/>
          <w:b/>
          <w:bCs/>
          <w:sz w:val="28"/>
          <w:u w:val="single"/>
        </w:rPr>
        <w:t>Data Cleaning</w:t>
      </w:r>
      <w:r w:rsidRPr="003F14D8">
        <w:rPr>
          <w:rFonts w:ascii="Times New Roman" w:hAnsi="Times New Roman" w:cs="Times New Roman"/>
          <w:sz w:val="28"/>
          <w:u w:val="single"/>
        </w:rPr>
        <w:t>:</w:t>
      </w:r>
    </w:p>
    <w:p w:rsidR="00CE6EBE" w:rsidRPr="003F14D8" w:rsidRDefault="00CE6EBE" w:rsidP="00CE6EBE">
      <w:pPr>
        <w:numPr>
          <w:ilvl w:val="0"/>
          <w:numId w:val="3"/>
        </w:numPr>
        <w:rPr>
          <w:rFonts w:ascii="Times New Roman" w:hAnsi="Times New Roman" w:cs="Times New Roman"/>
          <w:sz w:val="24"/>
          <w:szCs w:val="24"/>
        </w:rPr>
      </w:pPr>
      <w:r w:rsidRPr="003F14D8">
        <w:rPr>
          <w:rFonts w:ascii="Times New Roman" w:hAnsi="Times New Roman" w:cs="Times New Roman"/>
          <w:b/>
          <w:bCs/>
          <w:sz w:val="24"/>
          <w:szCs w:val="24"/>
          <w:u w:val="single"/>
        </w:rPr>
        <w:t>Label Encoding</w:t>
      </w:r>
      <w:r w:rsidRPr="003F14D8">
        <w:rPr>
          <w:rFonts w:ascii="Times New Roman" w:hAnsi="Times New Roman" w:cs="Times New Roman"/>
          <w:sz w:val="24"/>
          <w:szCs w:val="24"/>
        </w:rPr>
        <w:t>:</w:t>
      </w:r>
    </w:p>
    <w:p w:rsidR="00CE6EBE" w:rsidRPr="003F14D8" w:rsidRDefault="00CE6EBE" w:rsidP="00CE6EBE">
      <w:pPr>
        <w:numPr>
          <w:ilvl w:val="1"/>
          <w:numId w:val="3"/>
        </w:numPr>
        <w:rPr>
          <w:rFonts w:ascii="Times New Roman" w:hAnsi="Times New Roman" w:cs="Times New Roman"/>
          <w:sz w:val="24"/>
          <w:szCs w:val="24"/>
        </w:rPr>
      </w:pPr>
      <w:r w:rsidRPr="003F14D8">
        <w:rPr>
          <w:rFonts w:ascii="Times New Roman" w:hAnsi="Times New Roman" w:cs="Times New Roman"/>
          <w:sz w:val="24"/>
          <w:szCs w:val="24"/>
        </w:rPr>
        <w:t>Converted categorical labels (spam/not spam) into numerical format.</w:t>
      </w:r>
    </w:p>
    <w:p w:rsidR="00CE6EBE" w:rsidRPr="003F14D8" w:rsidRDefault="00CE6EBE" w:rsidP="00CE6EBE">
      <w:pPr>
        <w:rPr>
          <w:rFonts w:ascii="Times New Roman" w:hAnsi="Times New Roman" w:cs="Times New Roman"/>
        </w:rPr>
      </w:pPr>
      <w:r w:rsidRPr="003F14D8">
        <w:rPr>
          <w:rFonts w:ascii="Times New Roman" w:hAnsi="Times New Roman" w:cs="Times New Roman"/>
        </w:rPr>
        <w:drawing>
          <wp:inline distT="0" distB="0" distL="0" distR="0" wp14:anchorId="77D8FBD7" wp14:editId="3ED11296">
            <wp:extent cx="60960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1009650"/>
                    </a:xfrm>
                    <a:prstGeom prst="rect">
                      <a:avLst/>
                    </a:prstGeom>
                  </pic:spPr>
                </pic:pic>
              </a:graphicData>
            </a:graphic>
          </wp:inline>
        </w:drawing>
      </w:r>
    </w:p>
    <w:p w:rsidR="00C1508C" w:rsidRPr="003F14D8" w:rsidRDefault="00C1508C" w:rsidP="00C1508C">
      <w:pPr>
        <w:ind w:firstLine="360"/>
        <w:rPr>
          <w:rFonts w:ascii="Times New Roman" w:hAnsi="Times New Roman" w:cs="Times New Roman"/>
          <w:sz w:val="24"/>
          <w:szCs w:val="24"/>
          <w:u w:val="single"/>
        </w:rPr>
      </w:pPr>
      <w:r w:rsidRPr="003F14D8">
        <w:rPr>
          <w:rFonts w:ascii="Times New Roman" w:hAnsi="Times New Roman" w:cs="Times New Roman"/>
          <w:b/>
          <w:bCs/>
          <w:sz w:val="24"/>
          <w:szCs w:val="24"/>
          <w:u w:val="single"/>
        </w:rPr>
        <w:t>Handling Missing Values</w:t>
      </w:r>
      <w:r w:rsidRPr="003F14D8">
        <w:rPr>
          <w:rFonts w:ascii="Times New Roman" w:hAnsi="Times New Roman" w:cs="Times New Roman"/>
          <w:sz w:val="24"/>
          <w:szCs w:val="24"/>
          <w:u w:val="single"/>
        </w:rPr>
        <w:t>:</w:t>
      </w:r>
    </w:p>
    <w:p w:rsidR="00C1508C" w:rsidRPr="003F14D8" w:rsidRDefault="00C1508C" w:rsidP="00C1508C">
      <w:pPr>
        <w:numPr>
          <w:ilvl w:val="1"/>
          <w:numId w:val="3"/>
        </w:numPr>
        <w:rPr>
          <w:rFonts w:ascii="Times New Roman" w:hAnsi="Times New Roman" w:cs="Times New Roman"/>
          <w:sz w:val="24"/>
          <w:szCs w:val="24"/>
        </w:rPr>
      </w:pPr>
      <w:r w:rsidRPr="003F14D8">
        <w:rPr>
          <w:rFonts w:ascii="Times New Roman" w:hAnsi="Times New Roman" w:cs="Times New Roman"/>
          <w:sz w:val="24"/>
          <w:szCs w:val="24"/>
        </w:rPr>
        <w:t>Checked for and handled any missing values in the dataset.</w:t>
      </w:r>
    </w:p>
    <w:p w:rsidR="00C1508C" w:rsidRPr="003F14D8" w:rsidRDefault="00C1508C" w:rsidP="00C1508C">
      <w:pPr>
        <w:rPr>
          <w:rFonts w:ascii="Times New Roman" w:hAnsi="Times New Roman" w:cs="Times New Roman"/>
        </w:rPr>
      </w:pPr>
      <w:r w:rsidRPr="003F14D8">
        <w:rPr>
          <w:rFonts w:ascii="Times New Roman" w:hAnsi="Times New Roman" w:cs="Times New Roman"/>
        </w:rPr>
        <w:drawing>
          <wp:inline distT="0" distB="0" distL="0" distR="0" wp14:anchorId="55FBB424" wp14:editId="74D644F8">
            <wp:extent cx="6083935"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935" cy="1009650"/>
                    </a:xfrm>
                    <a:prstGeom prst="rect">
                      <a:avLst/>
                    </a:prstGeom>
                  </pic:spPr>
                </pic:pic>
              </a:graphicData>
            </a:graphic>
          </wp:inline>
        </w:drawing>
      </w:r>
    </w:p>
    <w:p w:rsidR="00C1508C" w:rsidRPr="003F14D8" w:rsidRDefault="00C1508C" w:rsidP="00C1508C">
      <w:pPr>
        <w:ind w:firstLine="360"/>
        <w:rPr>
          <w:rFonts w:ascii="Times New Roman" w:hAnsi="Times New Roman" w:cs="Times New Roman"/>
          <w:b/>
          <w:bCs/>
          <w:sz w:val="24"/>
          <w:szCs w:val="24"/>
          <w:u w:val="single"/>
        </w:rPr>
      </w:pPr>
      <w:r w:rsidRPr="003F14D8">
        <w:rPr>
          <w:rFonts w:ascii="Times New Roman" w:hAnsi="Times New Roman" w:cs="Times New Roman"/>
          <w:b/>
          <w:bCs/>
          <w:sz w:val="24"/>
          <w:szCs w:val="24"/>
          <w:u w:val="single"/>
        </w:rPr>
        <w:t>Removing Duplicates:</w:t>
      </w:r>
    </w:p>
    <w:p w:rsidR="00C1508C" w:rsidRPr="003F14D8" w:rsidRDefault="00C1508C" w:rsidP="00C1508C">
      <w:pPr>
        <w:numPr>
          <w:ilvl w:val="1"/>
          <w:numId w:val="3"/>
        </w:numPr>
        <w:rPr>
          <w:rFonts w:ascii="Times New Roman" w:hAnsi="Times New Roman" w:cs="Times New Roman"/>
          <w:sz w:val="24"/>
          <w:szCs w:val="24"/>
        </w:rPr>
      </w:pPr>
      <w:r w:rsidRPr="003F14D8">
        <w:rPr>
          <w:rFonts w:ascii="Times New Roman" w:hAnsi="Times New Roman" w:cs="Times New Roman"/>
          <w:sz w:val="24"/>
          <w:szCs w:val="24"/>
        </w:rPr>
        <w:t>Identified and removed any duplicate records.</w:t>
      </w:r>
    </w:p>
    <w:p w:rsidR="00C1508C" w:rsidRPr="003F14D8" w:rsidRDefault="00C1508C" w:rsidP="00C1508C">
      <w:pPr>
        <w:ind w:left="1440"/>
        <w:rPr>
          <w:rFonts w:ascii="Times New Roman" w:hAnsi="Times New Roman" w:cs="Times New Roman"/>
        </w:rPr>
      </w:pPr>
      <w:r w:rsidRPr="003F14D8">
        <w:rPr>
          <w:rFonts w:ascii="Times New Roman" w:hAnsi="Times New Roman" w:cs="Times New Roman"/>
        </w:rPr>
        <w:lastRenderedPageBreak/>
        <w:drawing>
          <wp:inline distT="0" distB="0" distL="0" distR="0" wp14:anchorId="18A4C15F" wp14:editId="37C485DF">
            <wp:extent cx="6579235" cy="1746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9235" cy="1746250"/>
                    </a:xfrm>
                    <a:prstGeom prst="rect">
                      <a:avLst/>
                    </a:prstGeom>
                  </pic:spPr>
                </pic:pic>
              </a:graphicData>
            </a:graphic>
          </wp:inline>
        </w:drawing>
      </w:r>
    </w:p>
    <w:p w:rsidR="0050722F" w:rsidRPr="003F14D8" w:rsidRDefault="0050722F" w:rsidP="0050722F">
      <w:pPr>
        <w:tabs>
          <w:tab w:val="left" w:pos="3615"/>
        </w:tabs>
        <w:rPr>
          <w:rFonts w:ascii="Times New Roman" w:hAnsi="Times New Roman" w:cs="Times New Roman"/>
          <w:b/>
          <w:bCs/>
          <w:sz w:val="32"/>
          <w:u w:val="single"/>
        </w:rPr>
      </w:pPr>
      <w:r w:rsidRPr="003F14D8">
        <w:rPr>
          <w:rFonts w:ascii="Times New Roman" w:hAnsi="Times New Roman" w:cs="Times New Roman"/>
          <w:b/>
          <w:bCs/>
          <w:sz w:val="32"/>
          <w:u w:val="single"/>
        </w:rPr>
        <w:t>Exploratory Data Analysis (EDA)</w:t>
      </w:r>
    </w:p>
    <w:p w:rsidR="0050722F" w:rsidRPr="003F14D8" w:rsidRDefault="0050722F" w:rsidP="0050722F">
      <w:pPr>
        <w:ind w:firstLine="360"/>
        <w:rPr>
          <w:rFonts w:ascii="Times New Roman" w:hAnsi="Times New Roman" w:cs="Times New Roman"/>
          <w:b/>
          <w:bCs/>
          <w:sz w:val="28"/>
          <w:szCs w:val="24"/>
          <w:u w:val="single"/>
        </w:rPr>
      </w:pPr>
      <w:r w:rsidRPr="003F14D8">
        <w:rPr>
          <w:rFonts w:ascii="Times New Roman" w:hAnsi="Times New Roman" w:cs="Times New Roman"/>
          <w:b/>
          <w:bCs/>
          <w:sz w:val="28"/>
          <w:szCs w:val="24"/>
          <w:u w:val="single"/>
        </w:rPr>
        <w:t>Pie Chart of Spam vs. Not Spam:</w:t>
      </w:r>
    </w:p>
    <w:p w:rsidR="0050722F" w:rsidRPr="003F14D8" w:rsidRDefault="0050722F" w:rsidP="0050722F">
      <w:pPr>
        <w:numPr>
          <w:ilvl w:val="1"/>
          <w:numId w:val="3"/>
        </w:numPr>
        <w:rPr>
          <w:rFonts w:ascii="Times New Roman" w:hAnsi="Times New Roman" w:cs="Times New Roman"/>
          <w:sz w:val="24"/>
        </w:rPr>
      </w:pPr>
      <w:r w:rsidRPr="003F14D8">
        <w:rPr>
          <w:rFonts w:ascii="Times New Roman" w:hAnsi="Times New Roman" w:cs="Times New Roman"/>
          <w:sz w:val="24"/>
        </w:rPr>
        <w:t>Visualized the distribution of spam and not spam emails.</w:t>
      </w:r>
    </w:p>
    <w:p w:rsidR="00EF32AF" w:rsidRPr="003F14D8" w:rsidRDefault="0050722F">
      <w:pPr>
        <w:rPr>
          <w:rFonts w:ascii="Times New Roman" w:hAnsi="Times New Roman" w:cs="Times New Roman"/>
        </w:rPr>
      </w:pPr>
      <w:r w:rsidRPr="003F14D8">
        <w:rPr>
          <w:rFonts w:ascii="Times New Roman" w:hAnsi="Times New Roman" w:cs="Times New Roman"/>
        </w:rPr>
        <w:drawing>
          <wp:inline distT="0" distB="0" distL="0" distR="0" wp14:anchorId="45308582" wp14:editId="2F281162">
            <wp:extent cx="619125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1250" cy="3086100"/>
                    </a:xfrm>
                    <a:prstGeom prst="rect">
                      <a:avLst/>
                    </a:prstGeom>
                  </pic:spPr>
                </pic:pic>
              </a:graphicData>
            </a:graphic>
          </wp:inline>
        </w:drawing>
      </w:r>
    </w:p>
    <w:p w:rsidR="0050722F" w:rsidRPr="003F14D8" w:rsidRDefault="0050722F">
      <w:pPr>
        <w:rPr>
          <w:rFonts w:ascii="Times New Roman" w:hAnsi="Times New Roman" w:cs="Times New Roman"/>
        </w:rPr>
      </w:pPr>
    </w:p>
    <w:p w:rsidR="0050722F" w:rsidRPr="003F14D8" w:rsidRDefault="0050722F">
      <w:pPr>
        <w:rPr>
          <w:rFonts w:ascii="Times New Roman" w:hAnsi="Times New Roman" w:cs="Times New Roman"/>
        </w:rPr>
      </w:pPr>
    </w:p>
    <w:p w:rsidR="0050722F" w:rsidRPr="003F14D8" w:rsidRDefault="0050722F">
      <w:pPr>
        <w:rPr>
          <w:rFonts w:ascii="Times New Roman" w:hAnsi="Times New Roman" w:cs="Times New Roman"/>
        </w:rPr>
      </w:pPr>
    </w:p>
    <w:p w:rsidR="0050722F" w:rsidRPr="003F14D8" w:rsidRDefault="0050722F">
      <w:pPr>
        <w:rPr>
          <w:rFonts w:ascii="Times New Roman" w:hAnsi="Times New Roman" w:cs="Times New Roman"/>
        </w:rPr>
      </w:pPr>
    </w:p>
    <w:p w:rsidR="0050722F" w:rsidRPr="003F14D8" w:rsidRDefault="0050722F">
      <w:pPr>
        <w:rPr>
          <w:rFonts w:ascii="Times New Roman" w:hAnsi="Times New Roman" w:cs="Times New Roman"/>
        </w:rPr>
      </w:pPr>
    </w:p>
    <w:p w:rsidR="0050722F" w:rsidRPr="003F14D8" w:rsidRDefault="0050722F">
      <w:pPr>
        <w:rPr>
          <w:rFonts w:ascii="Times New Roman" w:hAnsi="Times New Roman" w:cs="Times New Roman"/>
        </w:rPr>
      </w:pPr>
      <w:r w:rsidRPr="003F14D8">
        <w:rPr>
          <w:rFonts w:ascii="Times New Roman" w:hAnsi="Times New Roman" w:cs="Times New Roman"/>
        </w:rPr>
        <w:lastRenderedPageBreak/>
        <w:drawing>
          <wp:inline distT="0" distB="0" distL="0" distR="0" wp14:anchorId="22FFBC37" wp14:editId="193334E6">
            <wp:extent cx="6418746" cy="38290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090" cy="3829255"/>
                    </a:xfrm>
                    <a:prstGeom prst="rect">
                      <a:avLst/>
                    </a:prstGeom>
                  </pic:spPr>
                </pic:pic>
              </a:graphicData>
            </a:graphic>
          </wp:inline>
        </w:drawing>
      </w:r>
    </w:p>
    <w:p w:rsidR="0050722F" w:rsidRPr="003F14D8" w:rsidRDefault="0050722F" w:rsidP="0050722F">
      <w:pPr>
        <w:ind w:firstLine="360"/>
        <w:rPr>
          <w:rFonts w:ascii="Times New Roman" w:hAnsi="Times New Roman" w:cs="Times New Roman"/>
          <w:b/>
          <w:bCs/>
          <w:sz w:val="28"/>
          <w:szCs w:val="24"/>
          <w:u w:val="single"/>
        </w:rPr>
      </w:pPr>
      <w:r w:rsidRPr="003F14D8">
        <w:rPr>
          <w:rFonts w:ascii="Times New Roman" w:hAnsi="Times New Roman" w:cs="Times New Roman"/>
          <w:b/>
          <w:bCs/>
          <w:sz w:val="28"/>
          <w:szCs w:val="24"/>
          <w:u w:val="single"/>
        </w:rPr>
        <w:t>Character, Word, and Sentence Count:</w:t>
      </w:r>
    </w:p>
    <w:p w:rsidR="0050722F" w:rsidRPr="003F14D8" w:rsidRDefault="00541D5F" w:rsidP="0050722F">
      <w:pPr>
        <w:numPr>
          <w:ilvl w:val="1"/>
          <w:numId w:val="3"/>
        </w:numPr>
        <w:rPr>
          <w:rFonts w:ascii="Times New Roman" w:hAnsi="Times New Roman" w:cs="Times New Roman"/>
          <w:sz w:val="24"/>
        </w:rPr>
      </w:pPr>
      <w:r w:rsidRPr="003F14D8">
        <w:rPr>
          <w:rFonts w:ascii="Times New Roman" w:hAnsi="Times New Roman" w:cs="Times New Roman"/>
          <w:sz w:val="24"/>
        </w:rPr>
        <w:t>Analys</w:t>
      </w:r>
      <w:r w:rsidR="0050722F" w:rsidRPr="003F14D8">
        <w:rPr>
          <w:rFonts w:ascii="Times New Roman" w:hAnsi="Times New Roman" w:cs="Times New Roman"/>
          <w:sz w:val="24"/>
        </w:rPr>
        <w:t>ed the text data to understand its structure.</w:t>
      </w:r>
    </w:p>
    <w:p w:rsidR="0050722F" w:rsidRPr="003F14D8" w:rsidRDefault="0050722F" w:rsidP="0050722F">
      <w:pPr>
        <w:rPr>
          <w:rFonts w:ascii="Times New Roman" w:hAnsi="Times New Roman" w:cs="Times New Roman"/>
        </w:rPr>
      </w:pPr>
      <w:r w:rsidRPr="003F14D8">
        <w:rPr>
          <w:rFonts w:ascii="Times New Roman" w:hAnsi="Times New Roman" w:cs="Times New Roman"/>
        </w:rPr>
        <w:drawing>
          <wp:inline distT="0" distB="0" distL="0" distR="0" wp14:anchorId="0170456D" wp14:editId="10ACAD7D">
            <wp:extent cx="71628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62800" cy="4114800"/>
                    </a:xfrm>
                    <a:prstGeom prst="rect">
                      <a:avLst/>
                    </a:prstGeom>
                  </pic:spPr>
                </pic:pic>
              </a:graphicData>
            </a:graphic>
          </wp:inline>
        </w:drawing>
      </w:r>
    </w:p>
    <w:p w:rsidR="0050722F" w:rsidRPr="003F14D8" w:rsidRDefault="0050722F" w:rsidP="0050722F">
      <w:pPr>
        <w:tabs>
          <w:tab w:val="left" w:pos="3615"/>
        </w:tabs>
        <w:rPr>
          <w:rFonts w:ascii="Times New Roman" w:hAnsi="Times New Roman" w:cs="Times New Roman"/>
          <w:b/>
          <w:bCs/>
          <w:sz w:val="28"/>
          <w:u w:val="single"/>
        </w:rPr>
      </w:pPr>
      <w:r w:rsidRPr="003F14D8">
        <w:rPr>
          <w:rFonts w:ascii="Times New Roman" w:hAnsi="Times New Roman" w:cs="Times New Roman"/>
          <w:b/>
          <w:bCs/>
          <w:sz w:val="28"/>
          <w:u w:val="single"/>
        </w:rPr>
        <w:lastRenderedPageBreak/>
        <w:t>Data Splitting</w:t>
      </w:r>
    </w:p>
    <w:p w:rsidR="0050722F" w:rsidRPr="003F14D8" w:rsidRDefault="0050722F" w:rsidP="0050722F">
      <w:pPr>
        <w:numPr>
          <w:ilvl w:val="0"/>
          <w:numId w:val="9"/>
        </w:numPr>
        <w:rPr>
          <w:rFonts w:ascii="Times New Roman" w:hAnsi="Times New Roman" w:cs="Times New Roman"/>
          <w:sz w:val="24"/>
        </w:rPr>
      </w:pPr>
      <w:r w:rsidRPr="003F14D8">
        <w:rPr>
          <w:rFonts w:ascii="Times New Roman" w:hAnsi="Times New Roman" w:cs="Times New Roman"/>
          <w:sz w:val="24"/>
        </w:rPr>
        <w:t>Split the dataset into training and testing sets.</w:t>
      </w:r>
    </w:p>
    <w:p w:rsidR="0050722F" w:rsidRPr="003F14D8" w:rsidRDefault="0050722F" w:rsidP="0050722F">
      <w:pPr>
        <w:ind w:left="720"/>
        <w:rPr>
          <w:rFonts w:ascii="Times New Roman" w:hAnsi="Times New Roman" w:cs="Times New Roman"/>
        </w:rPr>
      </w:pPr>
      <w:r w:rsidRPr="003F14D8">
        <w:rPr>
          <w:rFonts w:ascii="Times New Roman" w:hAnsi="Times New Roman" w:cs="Times New Roman"/>
        </w:rPr>
        <w:drawing>
          <wp:inline distT="0" distB="0" distL="0" distR="0" wp14:anchorId="6E7B977E" wp14:editId="542B8C6B">
            <wp:extent cx="69342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34200" cy="2924175"/>
                    </a:xfrm>
                    <a:prstGeom prst="rect">
                      <a:avLst/>
                    </a:prstGeom>
                  </pic:spPr>
                </pic:pic>
              </a:graphicData>
            </a:graphic>
          </wp:inline>
        </w:drawing>
      </w:r>
    </w:p>
    <w:p w:rsidR="0050722F" w:rsidRPr="003F14D8" w:rsidRDefault="0050722F" w:rsidP="0050722F">
      <w:pPr>
        <w:tabs>
          <w:tab w:val="left" w:pos="3615"/>
        </w:tabs>
        <w:rPr>
          <w:rFonts w:ascii="Times New Roman" w:hAnsi="Times New Roman" w:cs="Times New Roman"/>
          <w:b/>
          <w:bCs/>
          <w:sz w:val="28"/>
          <w:u w:val="single"/>
        </w:rPr>
      </w:pPr>
      <w:r w:rsidRPr="003F14D8">
        <w:rPr>
          <w:rFonts w:ascii="Times New Roman" w:hAnsi="Times New Roman" w:cs="Times New Roman"/>
          <w:b/>
          <w:bCs/>
          <w:sz w:val="28"/>
          <w:u w:val="single"/>
        </w:rPr>
        <w:t>Feature Extraction</w:t>
      </w:r>
    </w:p>
    <w:p w:rsidR="0050722F" w:rsidRPr="003F14D8" w:rsidRDefault="0050722F" w:rsidP="00541D5F">
      <w:pPr>
        <w:numPr>
          <w:ilvl w:val="0"/>
          <w:numId w:val="9"/>
        </w:numPr>
        <w:rPr>
          <w:rFonts w:ascii="Times New Roman" w:hAnsi="Times New Roman" w:cs="Times New Roman"/>
        </w:rPr>
      </w:pPr>
      <w:r w:rsidRPr="003F14D8">
        <w:rPr>
          <w:rFonts w:ascii="Times New Roman" w:hAnsi="Times New Roman" w:cs="Times New Roman"/>
        </w:rPr>
        <w:t>Used TF-IDF (Term Frequency-Inverse Document Frequency) for feature extraction.</w:t>
      </w:r>
    </w:p>
    <w:p w:rsidR="00541D5F" w:rsidRPr="003F14D8" w:rsidRDefault="00541D5F">
      <w:pPr>
        <w:rPr>
          <w:rFonts w:ascii="Times New Roman" w:hAnsi="Times New Roman" w:cs="Times New Roman"/>
        </w:rPr>
      </w:pPr>
      <w:r w:rsidRPr="003F14D8">
        <w:rPr>
          <w:rFonts w:ascii="Times New Roman" w:hAnsi="Times New Roman" w:cs="Times New Roman"/>
        </w:rPr>
        <w:drawing>
          <wp:inline distT="0" distB="0" distL="0" distR="0" wp14:anchorId="06B206E6" wp14:editId="7B7D31C0">
            <wp:extent cx="6715125" cy="3257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15125" cy="3257550"/>
                    </a:xfrm>
                    <a:prstGeom prst="rect">
                      <a:avLst/>
                    </a:prstGeom>
                  </pic:spPr>
                </pic:pic>
              </a:graphicData>
            </a:graphic>
          </wp:inline>
        </w:drawing>
      </w:r>
    </w:p>
    <w:p w:rsidR="00541D5F" w:rsidRPr="003F14D8" w:rsidRDefault="00541D5F" w:rsidP="00541D5F">
      <w:pPr>
        <w:rPr>
          <w:rFonts w:ascii="Times New Roman" w:hAnsi="Times New Roman" w:cs="Times New Roman"/>
        </w:rPr>
      </w:pPr>
    </w:p>
    <w:p w:rsidR="00541D5F" w:rsidRPr="003F14D8" w:rsidRDefault="00541D5F" w:rsidP="00541D5F">
      <w:pPr>
        <w:rPr>
          <w:rFonts w:ascii="Times New Roman" w:hAnsi="Times New Roman" w:cs="Times New Roman"/>
        </w:rPr>
      </w:pPr>
    </w:p>
    <w:p w:rsidR="00541D5F" w:rsidRPr="003F14D8" w:rsidRDefault="00541D5F" w:rsidP="00541D5F">
      <w:pPr>
        <w:rPr>
          <w:rFonts w:ascii="Times New Roman" w:hAnsi="Times New Roman" w:cs="Times New Roman"/>
        </w:rPr>
      </w:pPr>
    </w:p>
    <w:p w:rsidR="0050722F" w:rsidRPr="003F14D8" w:rsidRDefault="00541D5F" w:rsidP="00541D5F">
      <w:pPr>
        <w:tabs>
          <w:tab w:val="left" w:pos="1755"/>
        </w:tabs>
        <w:rPr>
          <w:rFonts w:ascii="Times New Roman" w:hAnsi="Times New Roman" w:cs="Times New Roman"/>
        </w:rPr>
      </w:pPr>
      <w:r w:rsidRPr="003F14D8">
        <w:rPr>
          <w:rFonts w:ascii="Times New Roman" w:hAnsi="Times New Roman" w:cs="Times New Roman"/>
        </w:rPr>
        <w:tab/>
      </w:r>
    </w:p>
    <w:p w:rsidR="00541D5F" w:rsidRPr="003F14D8" w:rsidRDefault="00541D5F" w:rsidP="00541D5F">
      <w:pPr>
        <w:tabs>
          <w:tab w:val="left" w:pos="3615"/>
        </w:tabs>
        <w:rPr>
          <w:rFonts w:ascii="Times New Roman" w:hAnsi="Times New Roman" w:cs="Times New Roman"/>
          <w:b/>
          <w:bCs/>
          <w:sz w:val="32"/>
          <w:u w:val="single"/>
        </w:rPr>
      </w:pPr>
      <w:r w:rsidRPr="003F14D8">
        <w:rPr>
          <w:rFonts w:ascii="Times New Roman" w:hAnsi="Times New Roman" w:cs="Times New Roman"/>
          <w:b/>
          <w:bCs/>
          <w:sz w:val="32"/>
          <w:u w:val="single"/>
        </w:rPr>
        <w:lastRenderedPageBreak/>
        <w:t>Model Training and Evaluation</w:t>
      </w:r>
    </w:p>
    <w:p w:rsidR="00541D5F" w:rsidRPr="003F14D8" w:rsidRDefault="00541D5F" w:rsidP="00541D5F">
      <w:pPr>
        <w:tabs>
          <w:tab w:val="left" w:pos="1755"/>
        </w:tabs>
        <w:ind w:left="360"/>
        <w:rPr>
          <w:rFonts w:ascii="Times New Roman" w:hAnsi="Times New Roman" w:cs="Times New Roman"/>
          <w:sz w:val="28"/>
        </w:rPr>
      </w:pPr>
      <w:r w:rsidRPr="003F14D8">
        <w:rPr>
          <w:rFonts w:ascii="Times New Roman" w:hAnsi="Times New Roman" w:cs="Times New Roman"/>
          <w:b/>
          <w:bCs/>
          <w:sz w:val="28"/>
        </w:rPr>
        <w:t>Logistic Regression</w:t>
      </w:r>
      <w:r w:rsidRPr="003F14D8">
        <w:rPr>
          <w:rFonts w:ascii="Times New Roman" w:hAnsi="Times New Roman" w:cs="Times New Roman"/>
          <w:sz w:val="28"/>
        </w:rPr>
        <w:t>:</w:t>
      </w:r>
    </w:p>
    <w:p w:rsidR="00541D5F" w:rsidRPr="003F14D8" w:rsidRDefault="00541D5F" w:rsidP="00541D5F">
      <w:pPr>
        <w:numPr>
          <w:ilvl w:val="1"/>
          <w:numId w:val="11"/>
        </w:numPr>
        <w:tabs>
          <w:tab w:val="left" w:pos="1755"/>
        </w:tabs>
        <w:rPr>
          <w:rFonts w:ascii="Times New Roman" w:hAnsi="Times New Roman" w:cs="Times New Roman"/>
          <w:sz w:val="24"/>
        </w:rPr>
      </w:pPr>
      <w:r w:rsidRPr="003F14D8">
        <w:rPr>
          <w:rFonts w:ascii="Times New Roman" w:hAnsi="Times New Roman" w:cs="Times New Roman"/>
          <w:sz w:val="24"/>
        </w:rPr>
        <w:t>Trained a logistic regression model.</w:t>
      </w:r>
    </w:p>
    <w:p w:rsidR="00541D5F" w:rsidRPr="003F14D8" w:rsidRDefault="00541D5F" w:rsidP="00541D5F">
      <w:pPr>
        <w:tabs>
          <w:tab w:val="left" w:pos="1755"/>
        </w:tabs>
        <w:rPr>
          <w:rFonts w:ascii="Times New Roman" w:hAnsi="Times New Roman" w:cs="Times New Roman"/>
          <w:sz w:val="24"/>
        </w:rPr>
      </w:pPr>
      <w:r w:rsidRPr="003F14D8">
        <w:rPr>
          <w:rFonts w:ascii="Times New Roman" w:hAnsi="Times New Roman" w:cs="Times New Roman"/>
          <w:sz w:val="24"/>
        </w:rPr>
        <w:drawing>
          <wp:inline distT="0" distB="0" distL="0" distR="0" wp14:anchorId="7BF0EC78" wp14:editId="44AAA622">
            <wp:extent cx="6943725" cy="375856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43725" cy="3758565"/>
                    </a:xfrm>
                    <a:prstGeom prst="rect">
                      <a:avLst/>
                    </a:prstGeom>
                  </pic:spPr>
                </pic:pic>
              </a:graphicData>
            </a:graphic>
          </wp:inline>
        </w:drawing>
      </w:r>
    </w:p>
    <w:p w:rsidR="00541D5F" w:rsidRPr="003F14D8" w:rsidRDefault="00541D5F" w:rsidP="00541D5F">
      <w:pPr>
        <w:tabs>
          <w:tab w:val="left" w:pos="1755"/>
        </w:tabs>
        <w:rPr>
          <w:rFonts w:ascii="Times New Roman" w:hAnsi="Times New Roman" w:cs="Times New Roman"/>
        </w:rPr>
      </w:pPr>
      <w:r w:rsidRPr="003F14D8">
        <w:rPr>
          <w:rFonts w:ascii="Times New Roman" w:hAnsi="Times New Roman" w:cs="Times New Roman"/>
        </w:rPr>
        <w:br/>
      </w:r>
    </w:p>
    <w:p w:rsidR="00541D5F" w:rsidRPr="003F14D8" w:rsidRDefault="00541D5F" w:rsidP="00541D5F">
      <w:pPr>
        <w:tabs>
          <w:tab w:val="left" w:pos="1755"/>
        </w:tabs>
        <w:rPr>
          <w:rFonts w:ascii="Times New Roman" w:hAnsi="Times New Roman" w:cs="Times New Roman"/>
        </w:rPr>
      </w:pPr>
      <w:r w:rsidRPr="003F14D8">
        <w:rPr>
          <w:rFonts w:ascii="Times New Roman" w:hAnsi="Times New Roman" w:cs="Times New Roman"/>
        </w:rPr>
        <w:drawing>
          <wp:inline distT="0" distB="0" distL="0" distR="0" wp14:anchorId="617EEDE7" wp14:editId="15AFFFD1">
            <wp:extent cx="6591300" cy="2435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36427" cy="2452537"/>
                    </a:xfrm>
                    <a:prstGeom prst="rect">
                      <a:avLst/>
                    </a:prstGeom>
                  </pic:spPr>
                </pic:pic>
              </a:graphicData>
            </a:graphic>
          </wp:inline>
        </w:drawing>
      </w:r>
    </w:p>
    <w:p w:rsidR="00541D5F" w:rsidRPr="003F14D8" w:rsidRDefault="00541D5F" w:rsidP="00541D5F">
      <w:pPr>
        <w:tabs>
          <w:tab w:val="left" w:pos="1755"/>
        </w:tabs>
        <w:rPr>
          <w:rFonts w:ascii="Times New Roman" w:hAnsi="Times New Roman" w:cs="Times New Roman"/>
        </w:rPr>
      </w:pPr>
    </w:p>
    <w:p w:rsidR="00541D5F" w:rsidRPr="003F14D8" w:rsidRDefault="00541D5F" w:rsidP="00541D5F">
      <w:pPr>
        <w:tabs>
          <w:tab w:val="left" w:pos="1755"/>
        </w:tabs>
        <w:rPr>
          <w:rFonts w:ascii="Times New Roman" w:hAnsi="Times New Roman" w:cs="Times New Roman"/>
          <w:sz w:val="28"/>
        </w:rPr>
      </w:pPr>
      <w:r w:rsidRPr="003F14D8">
        <w:rPr>
          <w:rFonts w:ascii="Times New Roman" w:hAnsi="Times New Roman" w:cs="Times New Roman"/>
          <w:b/>
          <w:bCs/>
          <w:sz w:val="28"/>
        </w:rPr>
        <w:t>Decision Tree Classifier</w:t>
      </w:r>
      <w:r w:rsidRPr="003F14D8">
        <w:rPr>
          <w:rFonts w:ascii="Times New Roman" w:hAnsi="Times New Roman" w:cs="Times New Roman"/>
          <w:sz w:val="28"/>
        </w:rPr>
        <w:t>:</w:t>
      </w:r>
    </w:p>
    <w:p w:rsidR="00541D5F" w:rsidRPr="003F14D8" w:rsidRDefault="00541D5F" w:rsidP="00541D5F">
      <w:pPr>
        <w:numPr>
          <w:ilvl w:val="0"/>
          <w:numId w:val="12"/>
        </w:numPr>
        <w:tabs>
          <w:tab w:val="left" w:pos="1755"/>
        </w:tabs>
        <w:rPr>
          <w:rFonts w:ascii="Times New Roman" w:hAnsi="Times New Roman" w:cs="Times New Roman"/>
          <w:sz w:val="24"/>
        </w:rPr>
      </w:pPr>
      <w:r w:rsidRPr="003F14D8">
        <w:rPr>
          <w:rFonts w:ascii="Times New Roman" w:hAnsi="Times New Roman" w:cs="Times New Roman"/>
          <w:sz w:val="24"/>
        </w:rPr>
        <w:t>Trained a decision tree model.</w:t>
      </w:r>
    </w:p>
    <w:p w:rsidR="00541D5F" w:rsidRPr="003F14D8" w:rsidRDefault="00541D5F" w:rsidP="00541D5F">
      <w:pPr>
        <w:tabs>
          <w:tab w:val="left" w:pos="1755"/>
        </w:tabs>
        <w:rPr>
          <w:rFonts w:ascii="Times New Roman" w:hAnsi="Times New Roman" w:cs="Times New Roman"/>
          <w:sz w:val="24"/>
        </w:rPr>
      </w:pPr>
      <w:r w:rsidRPr="003F14D8">
        <w:rPr>
          <w:rFonts w:ascii="Times New Roman" w:hAnsi="Times New Roman" w:cs="Times New Roman"/>
          <w:sz w:val="24"/>
        </w:rPr>
        <w:lastRenderedPageBreak/>
        <w:drawing>
          <wp:inline distT="0" distB="0" distL="0" distR="0" wp14:anchorId="1D4559E7" wp14:editId="628D3F34">
            <wp:extent cx="6562725" cy="2343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62725" cy="2343150"/>
                    </a:xfrm>
                    <a:prstGeom prst="rect">
                      <a:avLst/>
                    </a:prstGeom>
                  </pic:spPr>
                </pic:pic>
              </a:graphicData>
            </a:graphic>
          </wp:inline>
        </w:drawing>
      </w:r>
    </w:p>
    <w:p w:rsidR="00541D5F" w:rsidRPr="003F14D8" w:rsidRDefault="00541D5F" w:rsidP="00541D5F">
      <w:pPr>
        <w:tabs>
          <w:tab w:val="left" w:pos="1755"/>
        </w:tabs>
        <w:rPr>
          <w:rFonts w:ascii="Times New Roman" w:hAnsi="Times New Roman" w:cs="Times New Roman"/>
        </w:rPr>
      </w:pPr>
      <w:r w:rsidRPr="003F14D8">
        <w:rPr>
          <w:rFonts w:ascii="Times New Roman" w:hAnsi="Times New Roman" w:cs="Times New Roman"/>
        </w:rPr>
        <w:drawing>
          <wp:inline distT="0" distB="0" distL="0" distR="0" wp14:anchorId="48FBF302" wp14:editId="7F28188D">
            <wp:extent cx="661987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0798" cy="2029108"/>
                    </a:xfrm>
                    <a:prstGeom prst="rect">
                      <a:avLst/>
                    </a:prstGeom>
                  </pic:spPr>
                </pic:pic>
              </a:graphicData>
            </a:graphic>
          </wp:inline>
        </w:drawing>
      </w:r>
    </w:p>
    <w:p w:rsidR="00541D5F" w:rsidRPr="003F14D8" w:rsidRDefault="00541D5F" w:rsidP="00541D5F">
      <w:pPr>
        <w:rPr>
          <w:rFonts w:ascii="Times New Roman" w:hAnsi="Times New Roman" w:cs="Times New Roman"/>
        </w:rPr>
      </w:pPr>
    </w:p>
    <w:p w:rsidR="00541D5F" w:rsidRPr="003F14D8" w:rsidRDefault="00541D5F" w:rsidP="00541D5F">
      <w:pPr>
        <w:rPr>
          <w:rFonts w:ascii="Times New Roman" w:hAnsi="Times New Roman" w:cs="Times New Roman"/>
        </w:rPr>
      </w:pPr>
    </w:p>
    <w:p w:rsidR="00541D5F" w:rsidRPr="003F14D8" w:rsidRDefault="00541D5F" w:rsidP="00541D5F">
      <w:pPr>
        <w:rPr>
          <w:rFonts w:ascii="Times New Roman" w:hAnsi="Times New Roman" w:cs="Times New Roman"/>
          <w:b/>
          <w:bCs/>
          <w:sz w:val="32"/>
        </w:rPr>
      </w:pPr>
      <w:r w:rsidRPr="003F14D8">
        <w:rPr>
          <w:rFonts w:ascii="Times New Roman" w:hAnsi="Times New Roman" w:cs="Times New Roman"/>
          <w:b/>
          <w:bCs/>
          <w:sz w:val="32"/>
        </w:rPr>
        <w:t>Predictive System:</w:t>
      </w:r>
    </w:p>
    <w:p w:rsidR="00541D5F" w:rsidRPr="003F14D8" w:rsidRDefault="00541D5F" w:rsidP="00541D5F">
      <w:pPr>
        <w:numPr>
          <w:ilvl w:val="0"/>
          <w:numId w:val="13"/>
        </w:numPr>
        <w:rPr>
          <w:rFonts w:ascii="Times New Roman" w:hAnsi="Times New Roman" w:cs="Times New Roman"/>
          <w:sz w:val="24"/>
        </w:rPr>
      </w:pPr>
      <w:r w:rsidRPr="003F14D8">
        <w:rPr>
          <w:rFonts w:ascii="Times New Roman" w:hAnsi="Times New Roman" w:cs="Times New Roman"/>
          <w:sz w:val="24"/>
        </w:rPr>
        <w:t>Built a simple predictive system using the logistic regression model.</w:t>
      </w:r>
    </w:p>
    <w:p w:rsidR="00541D5F" w:rsidRPr="003F14D8" w:rsidRDefault="00541D5F" w:rsidP="00541D5F">
      <w:pPr>
        <w:rPr>
          <w:rFonts w:ascii="Times New Roman" w:hAnsi="Times New Roman" w:cs="Times New Roman"/>
        </w:rPr>
      </w:pPr>
      <w:r w:rsidRPr="003F14D8">
        <w:rPr>
          <w:rFonts w:ascii="Times New Roman" w:hAnsi="Times New Roman" w:cs="Times New Roman"/>
        </w:rPr>
        <w:drawing>
          <wp:inline distT="0" distB="0" distL="0" distR="0" wp14:anchorId="5B555700" wp14:editId="2585D0B5">
            <wp:extent cx="6457950" cy="21469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950" cy="2146935"/>
                    </a:xfrm>
                    <a:prstGeom prst="rect">
                      <a:avLst/>
                    </a:prstGeom>
                  </pic:spPr>
                </pic:pic>
              </a:graphicData>
            </a:graphic>
          </wp:inline>
        </w:drawing>
      </w:r>
    </w:p>
    <w:p w:rsidR="00541D5F" w:rsidRPr="003F14D8" w:rsidRDefault="00541D5F" w:rsidP="00541D5F">
      <w:pPr>
        <w:rPr>
          <w:rFonts w:ascii="Times New Roman" w:hAnsi="Times New Roman" w:cs="Times New Roman"/>
          <w:sz w:val="32"/>
        </w:rPr>
      </w:pPr>
    </w:p>
    <w:p w:rsidR="00541D5F" w:rsidRPr="003F14D8" w:rsidRDefault="00541D5F" w:rsidP="00541D5F">
      <w:pPr>
        <w:tabs>
          <w:tab w:val="left" w:pos="900"/>
        </w:tabs>
        <w:rPr>
          <w:rFonts w:ascii="Times New Roman" w:hAnsi="Times New Roman" w:cs="Times New Roman"/>
          <w:b/>
          <w:bCs/>
          <w:sz w:val="32"/>
        </w:rPr>
      </w:pPr>
      <w:r w:rsidRPr="003F14D8">
        <w:rPr>
          <w:rFonts w:ascii="Times New Roman" w:hAnsi="Times New Roman" w:cs="Times New Roman"/>
          <w:b/>
          <w:bCs/>
          <w:sz w:val="32"/>
        </w:rPr>
        <w:t>Conclusion:</w:t>
      </w:r>
    </w:p>
    <w:p w:rsidR="00541D5F" w:rsidRPr="003F14D8" w:rsidRDefault="00541D5F" w:rsidP="00541D5F">
      <w:pPr>
        <w:tabs>
          <w:tab w:val="left" w:pos="900"/>
        </w:tabs>
        <w:jc w:val="both"/>
        <w:rPr>
          <w:rFonts w:ascii="Times New Roman" w:hAnsi="Times New Roman" w:cs="Times New Roman"/>
          <w:bCs/>
          <w:sz w:val="24"/>
        </w:rPr>
      </w:pPr>
      <w:r w:rsidRPr="003F14D8">
        <w:rPr>
          <w:rFonts w:ascii="Times New Roman" w:hAnsi="Times New Roman" w:cs="Times New Roman"/>
          <w:bCs/>
          <w:sz w:val="24"/>
        </w:rPr>
        <w:lastRenderedPageBreak/>
        <w:t>The logistic regression model achieved a high accuracy of 96%, making it a reliable choice for the spam detection system.</w:t>
      </w:r>
    </w:p>
    <w:p w:rsidR="00541D5F" w:rsidRPr="003F14D8" w:rsidRDefault="00541D5F" w:rsidP="00541D5F">
      <w:pPr>
        <w:tabs>
          <w:tab w:val="left" w:pos="900"/>
        </w:tabs>
        <w:jc w:val="both"/>
        <w:rPr>
          <w:rFonts w:ascii="Times New Roman" w:hAnsi="Times New Roman" w:cs="Times New Roman"/>
          <w:bCs/>
          <w:sz w:val="24"/>
        </w:rPr>
      </w:pPr>
      <w:r w:rsidRPr="003F14D8">
        <w:rPr>
          <w:rFonts w:ascii="Times New Roman" w:hAnsi="Times New Roman" w:cs="Times New Roman"/>
          <w:bCs/>
          <w:sz w:val="24"/>
        </w:rPr>
        <w:t>The project successfully implemented data cleaning, feature extraction, model training, and evaluation to build an effective email spam detection system. Further improvements can be explored by testing other algorithms and fine-tuning the existing models.</w:t>
      </w:r>
    </w:p>
    <w:p w:rsidR="00541D5F" w:rsidRPr="003F14D8" w:rsidRDefault="00541D5F" w:rsidP="00541D5F">
      <w:pPr>
        <w:tabs>
          <w:tab w:val="left" w:pos="900"/>
        </w:tabs>
        <w:rPr>
          <w:rFonts w:ascii="Times New Roman" w:hAnsi="Times New Roman" w:cs="Times New Roman"/>
          <w:b/>
          <w:bCs/>
          <w:sz w:val="32"/>
        </w:rPr>
      </w:pPr>
    </w:p>
    <w:p w:rsidR="00541D5F" w:rsidRPr="003F14D8" w:rsidRDefault="00541D5F" w:rsidP="00541D5F">
      <w:pPr>
        <w:tabs>
          <w:tab w:val="left" w:pos="900"/>
        </w:tabs>
        <w:rPr>
          <w:rFonts w:ascii="Times New Roman" w:hAnsi="Times New Roman" w:cs="Times New Roman"/>
        </w:rPr>
      </w:pPr>
      <w:bookmarkStart w:id="0" w:name="_GoBack"/>
      <w:bookmarkEnd w:id="0"/>
    </w:p>
    <w:sectPr w:rsidR="00541D5F" w:rsidRPr="003F14D8">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F21" w:rsidRDefault="007D5F21" w:rsidP="008626AF">
      <w:pPr>
        <w:spacing w:after="0" w:line="240" w:lineRule="auto"/>
      </w:pPr>
      <w:r>
        <w:separator/>
      </w:r>
    </w:p>
  </w:endnote>
  <w:endnote w:type="continuationSeparator" w:id="0">
    <w:p w:rsidR="007D5F21" w:rsidRDefault="007D5F21" w:rsidP="0086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6AF" w:rsidRDefault="008626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6AF" w:rsidRDefault="008626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6AF" w:rsidRDefault="008626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F21" w:rsidRDefault="007D5F21" w:rsidP="008626AF">
      <w:pPr>
        <w:spacing w:after="0" w:line="240" w:lineRule="auto"/>
      </w:pPr>
      <w:r>
        <w:separator/>
      </w:r>
    </w:p>
  </w:footnote>
  <w:footnote w:type="continuationSeparator" w:id="0">
    <w:p w:rsidR="007D5F21" w:rsidRDefault="007D5F21" w:rsidP="00862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6AF" w:rsidRDefault="008626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6AF" w:rsidRDefault="008626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6AF" w:rsidRDefault="008626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20BE"/>
    <w:multiLevelType w:val="multilevel"/>
    <w:tmpl w:val="83D02EF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nsid w:val="1DFE4CF2"/>
    <w:multiLevelType w:val="multilevel"/>
    <w:tmpl w:val="288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A7143A"/>
    <w:multiLevelType w:val="multilevel"/>
    <w:tmpl w:val="69EC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B16FCF"/>
    <w:multiLevelType w:val="hybridMultilevel"/>
    <w:tmpl w:val="382AF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4E41DB4"/>
    <w:multiLevelType w:val="multilevel"/>
    <w:tmpl w:val="63C4D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794245"/>
    <w:multiLevelType w:val="multilevel"/>
    <w:tmpl w:val="20049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3C4BA3"/>
    <w:multiLevelType w:val="multilevel"/>
    <w:tmpl w:val="D67E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2B6B18"/>
    <w:multiLevelType w:val="multilevel"/>
    <w:tmpl w:val="877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FF6DD4"/>
    <w:multiLevelType w:val="multilevel"/>
    <w:tmpl w:val="77349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AD7F62"/>
    <w:multiLevelType w:val="multilevel"/>
    <w:tmpl w:val="5256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3C0F60"/>
    <w:multiLevelType w:val="multilevel"/>
    <w:tmpl w:val="057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036DA3"/>
    <w:multiLevelType w:val="multilevel"/>
    <w:tmpl w:val="99C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B30B25"/>
    <w:multiLevelType w:val="multilevel"/>
    <w:tmpl w:val="7FC0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8"/>
  </w:num>
  <w:num w:numId="4">
    <w:abstractNumId w:val="3"/>
  </w:num>
  <w:num w:numId="5">
    <w:abstractNumId w:val="0"/>
  </w:num>
  <w:num w:numId="6">
    <w:abstractNumId w:val="6"/>
  </w:num>
  <w:num w:numId="7">
    <w:abstractNumId w:val="4"/>
  </w:num>
  <w:num w:numId="8">
    <w:abstractNumId w:val="12"/>
  </w:num>
  <w:num w:numId="9">
    <w:abstractNumId w:val="2"/>
  </w:num>
  <w:num w:numId="10">
    <w:abstractNumId w:val="1"/>
  </w:num>
  <w:num w:numId="11">
    <w:abstractNumId w:val="5"/>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055"/>
    <w:rsid w:val="003F14D8"/>
    <w:rsid w:val="0050722F"/>
    <w:rsid w:val="00541D5F"/>
    <w:rsid w:val="00750055"/>
    <w:rsid w:val="007D5F21"/>
    <w:rsid w:val="008626AF"/>
    <w:rsid w:val="00C1508C"/>
    <w:rsid w:val="00CE6EBE"/>
    <w:rsid w:val="00EF3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E35EDA-D9DF-4394-838A-64B22DA1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EBE"/>
    <w:rPr>
      <w:color w:val="0563C1" w:themeColor="hyperlink"/>
      <w:u w:val="single"/>
    </w:rPr>
  </w:style>
  <w:style w:type="paragraph" w:styleId="ListParagraph">
    <w:name w:val="List Paragraph"/>
    <w:basedOn w:val="Normal"/>
    <w:uiPriority w:val="34"/>
    <w:qFormat/>
    <w:rsid w:val="00CE6EBE"/>
    <w:pPr>
      <w:ind w:left="720"/>
      <w:contextualSpacing/>
    </w:pPr>
  </w:style>
  <w:style w:type="paragraph" w:styleId="Header">
    <w:name w:val="header"/>
    <w:basedOn w:val="Normal"/>
    <w:link w:val="HeaderChar"/>
    <w:uiPriority w:val="99"/>
    <w:unhideWhenUsed/>
    <w:rsid w:val="0086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6AF"/>
  </w:style>
  <w:style w:type="paragraph" w:styleId="Footer">
    <w:name w:val="footer"/>
    <w:basedOn w:val="Normal"/>
    <w:link w:val="FooterChar"/>
    <w:uiPriority w:val="99"/>
    <w:unhideWhenUsed/>
    <w:rsid w:val="0086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6282">
      <w:bodyDiv w:val="1"/>
      <w:marLeft w:val="0"/>
      <w:marRight w:val="0"/>
      <w:marTop w:val="0"/>
      <w:marBottom w:val="0"/>
      <w:divBdr>
        <w:top w:val="none" w:sz="0" w:space="0" w:color="auto"/>
        <w:left w:val="none" w:sz="0" w:space="0" w:color="auto"/>
        <w:bottom w:val="none" w:sz="0" w:space="0" w:color="auto"/>
        <w:right w:val="none" w:sz="0" w:space="0" w:color="auto"/>
      </w:divBdr>
    </w:div>
    <w:div w:id="204173473">
      <w:bodyDiv w:val="1"/>
      <w:marLeft w:val="0"/>
      <w:marRight w:val="0"/>
      <w:marTop w:val="0"/>
      <w:marBottom w:val="0"/>
      <w:divBdr>
        <w:top w:val="none" w:sz="0" w:space="0" w:color="auto"/>
        <w:left w:val="none" w:sz="0" w:space="0" w:color="auto"/>
        <w:bottom w:val="none" w:sz="0" w:space="0" w:color="auto"/>
        <w:right w:val="none" w:sz="0" w:space="0" w:color="auto"/>
      </w:divBdr>
    </w:div>
    <w:div w:id="226842595">
      <w:bodyDiv w:val="1"/>
      <w:marLeft w:val="0"/>
      <w:marRight w:val="0"/>
      <w:marTop w:val="0"/>
      <w:marBottom w:val="0"/>
      <w:divBdr>
        <w:top w:val="none" w:sz="0" w:space="0" w:color="auto"/>
        <w:left w:val="none" w:sz="0" w:space="0" w:color="auto"/>
        <w:bottom w:val="none" w:sz="0" w:space="0" w:color="auto"/>
        <w:right w:val="none" w:sz="0" w:space="0" w:color="auto"/>
      </w:divBdr>
    </w:div>
    <w:div w:id="306937225">
      <w:bodyDiv w:val="1"/>
      <w:marLeft w:val="0"/>
      <w:marRight w:val="0"/>
      <w:marTop w:val="0"/>
      <w:marBottom w:val="0"/>
      <w:divBdr>
        <w:top w:val="none" w:sz="0" w:space="0" w:color="auto"/>
        <w:left w:val="none" w:sz="0" w:space="0" w:color="auto"/>
        <w:bottom w:val="none" w:sz="0" w:space="0" w:color="auto"/>
        <w:right w:val="none" w:sz="0" w:space="0" w:color="auto"/>
      </w:divBdr>
    </w:div>
    <w:div w:id="470832216">
      <w:bodyDiv w:val="1"/>
      <w:marLeft w:val="0"/>
      <w:marRight w:val="0"/>
      <w:marTop w:val="0"/>
      <w:marBottom w:val="0"/>
      <w:divBdr>
        <w:top w:val="none" w:sz="0" w:space="0" w:color="auto"/>
        <w:left w:val="none" w:sz="0" w:space="0" w:color="auto"/>
        <w:bottom w:val="none" w:sz="0" w:space="0" w:color="auto"/>
        <w:right w:val="none" w:sz="0" w:space="0" w:color="auto"/>
      </w:divBdr>
    </w:div>
    <w:div w:id="496267818">
      <w:bodyDiv w:val="1"/>
      <w:marLeft w:val="0"/>
      <w:marRight w:val="0"/>
      <w:marTop w:val="0"/>
      <w:marBottom w:val="0"/>
      <w:divBdr>
        <w:top w:val="none" w:sz="0" w:space="0" w:color="auto"/>
        <w:left w:val="none" w:sz="0" w:space="0" w:color="auto"/>
        <w:bottom w:val="none" w:sz="0" w:space="0" w:color="auto"/>
        <w:right w:val="none" w:sz="0" w:space="0" w:color="auto"/>
      </w:divBdr>
    </w:div>
    <w:div w:id="647637655">
      <w:bodyDiv w:val="1"/>
      <w:marLeft w:val="0"/>
      <w:marRight w:val="0"/>
      <w:marTop w:val="0"/>
      <w:marBottom w:val="0"/>
      <w:divBdr>
        <w:top w:val="none" w:sz="0" w:space="0" w:color="auto"/>
        <w:left w:val="none" w:sz="0" w:space="0" w:color="auto"/>
        <w:bottom w:val="none" w:sz="0" w:space="0" w:color="auto"/>
        <w:right w:val="none" w:sz="0" w:space="0" w:color="auto"/>
      </w:divBdr>
    </w:div>
    <w:div w:id="737678340">
      <w:bodyDiv w:val="1"/>
      <w:marLeft w:val="0"/>
      <w:marRight w:val="0"/>
      <w:marTop w:val="0"/>
      <w:marBottom w:val="0"/>
      <w:divBdr>
        <w:top w:val="none" w:sz="0" w:space="0" w:color="auto"/>
        <w:left w:val="none" w:sz="0" w:space="0" w:color="auto"/>
        <w:bottom w:val="none" w:sz="0" w:space="0" w:color="auto"/>
        <w:right w:val="none" w:sz="0" w:space="0" w:color="auto"/>
      </w:divBdr>
    </w:div>
    <w:div w:id="776103332">
      <w:bodyDiv w:val="1"/>
      <w:marLeft w:val="0"/>
      <w:marRight w:val="0"/>
      <w:marTop w:val="0"/>
      <w:marBottom w:val="0"/>
      <w:divBdr>
        <w:top w:val="none" w:sz="0" w:space="0" w:color="auto"/>
        <w:left w:val="none" w:sz="0" w:space="0" w:color="auto"/>
        <w:bottom w:val="none" w:sz="0" w:space="0" w:color="auto"/>
        <w:right w:val="none" w:sz="0" w:space="0" w:color="auto"/>
      </w:divBdr>
    </w:div>
    <w:div w:id="924919985">
      <w:bodyDiv w:val="1"/>
      <w:marLeft w:val="0"/>
      <w:marRight w:val="0"/>
      <w:marTop w:val="0"/>
      <w:marBottom w:val="0"/>
      <w:divBdr>
        <w:top w:val="none" w:sz="0" w:space="0" w:color="auto"/>
        <w:left w:val="none" w:sz="0" w:space="0" w:color="auto"/>
        <w:bottom w:val="none" w:sz="0" w:space="0" w:color="auto"/>
        <w:right w:val="none" w:sz="0" w:space="0" w:color="auto"/>
      </w:divBdr>
    </w:div>
    <w:div w:id="980695683">
      <w:bodyDiv w:val="1"/>
      <w:marLeft w:val="0"/>
      <w:marRight w:val="0"/>
      <w:marTop w:val="0"/>
      <w:marBottom w:val="0"/>
      <w:divBdr>
        <w:top w:val="none" w:sz="0" w:space="0" w:color="auto"/>
        <w:left w:val="none" w:sz="0" w:space="0" w:color="auto"/>
        <w:bottom w:val="none" w:sz="0" w:space="0" w:color="auto"/>
        <w:right w:val="none" w:sz="0" w:space="0" w:color="auto"/>
      </w:divBdr>
    </w:div>
    <w:div w:id="1086071810">
      <w:bodyDiv w:val="1"/>
      <w:marLeft w:val="0"/>
      <w:marRight w:val="0"/>
      <w:marTop w:val="0"/>
      <w:marBottom w:val="0"/>
      <w:divBdr>
        <w:top w:val="none" w:sz="0" w:space="0" w:color="auto"/>
        <w:left w:val="none" w:sz="0" w:space="0" w:color="auto"/>
        <w:bottom w:val="none" w:sz="0" w:space="0" w:color="auto"/>
        <w:right w:val="none" w:sz="0" w:space="0" w:color="auto"/>
      </w:divBdr>
    </w:div>
    <w:div w:id="1136993179">
      <w:bodyDiv w:val="1"/>
      <w:marLeft w:val="0"/>
      <w:marRight w:val="0"/>
      <w:marTop w:val="0"/>
      <w:marBottom w:val="0"/>
      <w:divBdr>
        <w:top w:val="none" w:sz="0" w:space="0" w:color="auto"/>
        <w:left w:val="none" w:sz="0" w:space="0" w:color="auto"/>
        <w:bottom w:val="none" w:sz="0" w:space="0" w:color="auto"/>
        <w:right w:val="none" w:sz="0" w:space="0" w:color="auto"/>
      </w:divBdr>
    </w:div>
    <w:div w:id="1237129634">
      <w:bodyDiv w:val="1"/>
      <w:marLeft w:val="0"/>
      <w:marRight w:val="0"/>
      <w:marTop w:val="0"/>
      <w:marBottom w:val="0"/>
      <w:divBdr>
        <w:top w:val="none" w:sz="0" w:space="0" w:color="auto"/>
        <w:left w:val="none" w:sz="0" w:space="0" w:color="auto"/>
        <w:bottom w:val="none" w:sz="0" w:space="0" w:color="auto"/>
        <w:right w:val="none" w:sz="0" w:space="0" w:color="auto"/>
      </w:divBdr>
    </w:div>
    <w:div w:id="1326208663">
      <w:bodyDiv w:val="1"/>
      <w:marLeft w:val="0"/>
      <w:marRight w:val="0"/>
      <w:marTop w:val="0"/>
      <w:marBottom w:val="0"/>
      <w:divBdr>
        <w:top w:val="none" w:sz="0" w:space="0" w:color="auto"/>
        <w:left w:val="none" w:sz="0" w:space="0" w:color="auto"/>
        <w:bottom w:val="none" w:sz="0" w:space="0" w:color="auto"/>
        <w:right w:val="none" w:sz="0" w:space="0" w:color="auto"/>
      </w:divBdr>
    </w:div>
    <w:div w:id="1422986702">
      <w:bodyDiv w:val="1"/>
      <w:marLeft w:val="0"/>
      <w:marRight w:val="0"/>
      <w:marTop w:val="0"/>
      <w:marBottom w:val="0"/>
      <w:divBdr>
        <w:top w:val="none" w:sz="0" w:space="0" w:color="auto"/>
        <w:left w:val="none" w:sz="0" w:space="0" w:color="auto"/>
        <w:bottom w:val="none" w:sz="0" w:space="0" w:color="auto"/>
        <w:right w:val="none" w:sz="0" w:space="0" w:color="auto"/>
      </w:divBdr>
    </w:div>
    <w:div w:id="1538469683">
      <w:bodyDiv w:val="1"/>
      <w:marLeft w:val="0"/>
      <w:marRight w:val="0"/>
      <w:marTop w:val="0"/>
      <w:marBottom w:val="0"/>
      <w:divBdr>
        <w:top w:val="none" w:sz="0" w:space="0" w:color="auto"/>
        <w:left w:val="none" w:sz="0" w:space="0" w:color="auto"/>
        <w:bottom w:val="none" w:sz="0" w:space="0" w:color="auto"/>
        <w:right w:val="none" w:sz="0" w:space="0" w:color="auto"/>
      </w:divBdr>
    </w:div>
    <w:div w:id="1643927791">
      <w:bodyDiv w:val="1"/>
      <w:marLeft w:val="0"/>
      <w:marRight w:val="0"/>
      <w:marTop w:val="0"/>
      <w:marBottom w:val="0"/>
      <w:divBdr>
        <w:top w:val="none" w:sz="0" w:space="0" w:color="auto"/>
        <w:left w:val="none" w:sz="0" w:space="0" w:color="auto"/>
        <w:bottom w:val="none" w:sz="0" w:space="0" w:color="auto"/>
        <w:right w:val="none" w:sz="0" w:space="0" w:color="auto"/>
      </w:divBdr>
    </w:div>
    <w:div w:id="1700934138">
      <w:bodyDiv w:val="1"/>
      <w:marLeft w:val="0"/>
      <w:marRight w:val="0"/>
      <w:marTop w:val="0"/>
      <w:marBottom w:val="0"/>
      <w:divBdr>
        <w:top w:val="none" w:sz="0" w:space="0" w:color="auto"/>
        <w:left w:val="none" w:sz="0" w:space="0" w:color="auto"/>
        <w:bottom w:val="none" w:sz="0" w:space="0" w:color="auto"/>
        <w:right w:val="none" w:sz="0" w:space="0" w:color="auto"/>
      </w:divBdr>
    </w:div>
    <w:div w:id="1723559057">
      <w:bodyDiv w:val="1"/>
      <w:marLeft w:val="0"/>
      <w:marRight w:val="0"/>
      <w:marTop w:val="0"/>
      <w:marBottom w:val="0"/>
      <w:divBdr>
        <w:top w:val="none" w:sz="0" w:space="0" w:color="auto"/>
        <w:left w:val="none" w:sz="0" w:space="0" w:color="auto"/>
        <w:bottom w:val="none" w:sz="0" w:space="0" w:color="auto"/>
        <w:right w:val="none" w:sz="0" w:space="0" w:color="auto"/>
      </w:divBdr>
    </w:div>
    <w:div w:id="1757365843">
      <w:bodyDiv w:val="1"/>
      <w:marLeft w:val="0"/>
      <w:marRight w:val="0"/>
      <w:marTop w:val="0"/>
      <w:marBottom w:val="0"/>
      <w:divBdr>
        <w:top w:val="none" w:sz="0" w:space="0" w:color="auto"/>
        <w:left w:val="none" w:sz="0" w:space="0" w:color="auto"/>
        <w:bottom w:val="none" w:sz="0" w:space="0" w:color="auto"/>
        <w:right w:val="none" w:sz="0" w:space="0" w:color="auto"/>
      </w:divBdr>
    </w:div>
    <w:div w:id="1763138574">
      <w:bodyDiv w:val="1"/>
      <w:marLeft w:val="0"/>
      <w:marRight w:val="0"/>
      <w:marTop w:val="0"/>
      <w:marBottom w:val="0"/>
      <w:divBdr>
        <w:top w:val="none" w:sz="0" w:space="0" w:color="auto"/>
        <w:left w:val="none" w:sz="0" w:space="0" w:color="auto"/>
        <w:bottom w:val="none" w:sz="0" w:space="0" w:color="auto"/>
        <w:right w:val="none" w:sz="0" w:space="0" w:color="auto"/>
      </w:divBdr>
    </w:div>
    <w:div w:id="1950619150">
      <w:bodyDiv w:val="1"/>
      <w:marLeft w:val="0"/>
      <w:marRight w:val="0"/>
      <w:marTop w:val="0"/>
      <w:marBottom w:val="0"/>
      <w:divBdr>
        <w:top w:val="none" w:sz="0" w:space="0" w:color="auto"/>
        <w:left w:val="none" w:sz="0" w:space="0" w:color="auto"/>
        <w:bottom w:val="none" w:sz="0" w:space="0" w:color="auto"/>
        <w:right w:val="none" w:sz="0" w:space="0" w:color="auto"/>
      </w:divBdr>
    </w:div>
    <w:div w:id="1968118259">
      <w:bodyDiv w:val="1"/>
      <w:marLeft w:val="0"/>
      <w:marRight w:val="0"/>
      <w:marTop w:val="0"/>
      <w:marBottom w:val="0"/>
      <w:divBdr>
        <w:top w:val="none" w:sz="0" w:space="0" w:color="auto"/>
        <w:left w:val="none" w:sz="0" w:space="0" w:color="auto"/>
        <w:bottom w:val="none" w:sz="0" w:space="0" w:color="auto"/>
        <w:right w:val="none" w:sz="0" w:space="0" w:color="auto"/>
      </w:divBdr>
    </w:div>
    <w:div w:id="2096710006">
      <w:bodyDiv w:val="1"/>
      <w:marLeft w:val="0"/>
      <w:marRight w:val="0"/>
      <w:marTop w:val="0"/>
      <w:marBottom w:val="0"/>
      <w:divBdr>
        <w:top w:val="none" w:sz="0" w:space="0" w:color="auto"/>
        <w:left w:val="none" w:sz="0" w:space="0" w:color="auto"/>
        <w:bottom w:val="none" w:sz="0" w:space="0" w:color="auto"/>
        <w:right w:val="none" w:sz="0" w:space="0" w:color="auto"/>
      </w:divBdr>
    </w:div>
    <w:div w:id="213263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esraaaabdelrazek/mail-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Starzomee</dc:creator>
  <cp:keywords/>
  <dc:description/>
  <cp:lastModifiedBy>Starzomee</cp:lastModifiedBy>
  <cp:revision>3</cp:revision>
  <cp:lastPrinted>2024-05-21T05:23:00Z</cp:lastPrinted>
  <dcterms:created xsi:type="dcterms:W3CDTF">2024-05-21T05:21:00Z</dcterms:created>
  <dcterms:modified xsi:type="dcterms:W3CDTF">2024-05-21T05:23:00Z</dcterms:modified>
</cp:coreProperties>
</file>